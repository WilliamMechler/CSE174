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EAF33" w14:textId="4C22F20B" w:rsidR="00495ABF" w:rsidRDefault="00784F01" w:rsidP="00784F01">
      <w:pPr>
        <w:jc w:val="center"/>
        <w:rPr>
          <w:b/>
          <w:bCs/>
        </w:rPr>
      </w:pPr>
      <w:r>
        <w:rPr>
          <w:b/>
          <w:bCs/>
        </w:rPr>
        <w:t xml:space="preserve">Program 3 </w:t>
      </w:r>
      <w:r w:rsidR="004574B3">
        <w:rPr>
          <w:b/>
          <w:bCs/>
        </w:rPr>
        <w:t>Pseudocode</w:t>
      </w:r>
    </w:p>
    <w:p w14:paraId="73AC718D" w14:textId="398D1B18" w:rsidR="004574B3" w:rsidRDefault="004574B3" w:rsidP="00784F01">
      <w:pPr>
        <w:jc w:val="center"/>
        <w:rPr>
          <w:b/>
          <w:bCs/>
        </w:rPr>
      </w:pPr>
    </w:p>
    <w:p w14:paraId="75553EB5" w14:textId="02E35572" w:rsidR="004574B3" w:rsidRDefault="004574B3" w:rsidP="00784F01">
      <w:pPr>
        <w:jc w:val="center"/>
      </w:pPr>
      <w:r>
        <w:t>User inputs type</w:t>
      </w:r>
    </w:p>
    <w:p w14:paraId="66519A74" w14:textId="5FC4C905" w:rsidR="004574B3" w:rsidRDefault="004574B3" w:rsidP="00784F01">
      <w:pPr>
        <w:jc w:val="center"/>
      </w:pPr>
      <w:r>
        <w:t>User inputs date</w:t>
      </w:r>
      <w:r w:rsidR="00AD3B4C">
        <w:t xml:space="preserve"> as (month, day, year)</w:t>
      </w:r>
    </w:p>
    <w:p w14:paraId="1B60A9BF" w14:textId="665CD190" w:rsidR="00AD3B4C" w:rsidRDefault="00AD3B4C" w:rsidP="00784F01">
      <w:pPr>
        <w:jc w:val="center"/>
      </w:pPr>
    </w:p>
    <w:p w14:paraId="11E05E9A" w14:textId="0C51DC51" w:rsidR="00AD3B4C" w:rsidRDefault="00AD3B4C" w:rsidP="00784F01">
      <w:pPr>
        <w:jc w:val="center"/>
      </w:pPr>
      <w:r>
        <w:t>Test to see what type the item is.</w:t>
      </w:r>
    </w:p>
    <w:p w14:paraId="3B7DCC6B" w14:textId="0A953868" w:rsidR="00AD3B4C" w:rsidRDefault="00AD3B4C" w:rsidP="00784F01">
      <w:pPr>
        <w:jc w:val="center"/>
      </w:pPr>
      <w:r>
        <w:t>If new release than</w:t>
      </w:r>
      <w:r w:rsidR="00C5136F">
        <w:t xml:space="preserve"> take day and add 14</w:t>
      </w:r>
    </w:p>
    <w:p w14:paraId="19A19978" w14:textId="60E70C27" w:rsidR="00C5136F" w:rsidRDefault="00C5136F" w:rsidP="00784F01">
      <w:pPr>
        <w:jc w:val="center"/>
      </w:pPr>
      <w:r>
        <w:t>If that number is bigger than the current month’s max day. Subtract the two values and that will be the due day and the due month will be month + 1.</w:t>
      </w:r>
    </w:p>
    <w:p w14:paraId="58314A3D" w14:textId="77777777" w:rsidR="000636FD" w:rsidRDefault="000636FD" w:rsidP="000636FD">
      <w:pPr>
        <w:jc w:val="center"/>
      </w:pPr>
      <w:r>
        <w:t>Or</w:t>
      </w:r>
    </w:p>
    <w:p w14:paraId="75F9DECC" w14:textId="0FADA95C" w:rsidR="000636FD" w:rsidRDefault="000636FD" w:rsidP="000636FD">
      <w:pPr>
        <w:jc w:val="center"/>
      </w:pPr>
      <w:r>
        <w:t>If month = 12 than month will be 1</w:t>
      </w:r>
      <w:r>
        <w:t xml:space="preserve"> and year will be year +1</w:t>
      </w:r>
    </w:p>
    <w:p w14:paraId="1ACA2670" w14:textId="77777777" w:rsidR="000636FD" w:rsidRDefault="000636FD" w:rsidP="00784F01">
      <w:pPr>
        <w:jc w:val="center"/>
      </w:pPr>
    </w:p>
    <w:p w14:paraId="176CDF11" w14:textId="77777777" w:rsidR="00C5136F" w:rsidRDefault="00C5136F" w:rsidP="00784F01">
      <w:pPr>
        <w:jc w:val="center"/>
      </w:pPr>
    </w:p>
    <w:p w14:paraId="29454412" w14:textId="0400B3C9" w:rsidR="00C5136F" w:rsidRDefault="00C5136F" w:rsidP="00784F01">
      <w:pPr>
        <w:jc w:val="center"/>
      </w:pPr>
      <w:r>
        <w:t>If type = general than take day and add 21</w:t>
      </w:r>
    </w:p>
    <w:p w14:paraId="0ADE2B31" w14:textId="082BA988" w:rsidR="00C5136F" w:rsidRDefault="00C5136F" w:rsidP="00C5136F">
      <w:pPr>
        <w:jc w:val="center"/>
      </w:pPr>
      <w:r>
        <w:t>If that number is bigger than the current month’s max day. Subtract the two values and that will be the due day and the due month will be month + 1.</w:t>
      </w:r>
    </w:p>
    <w:p w14:paraId="0E1378C3" w14:textId="2D77BA0A" w:rsidR="00C5136F" w:rsidRDefault="000636FD" w:rsidP="00C5136F">
      <w:pPr>
        <w:jc w:val="center"/>
      </w:pPr>
      <w:r>
        <w:t>Or</w:t>
      </w:r>
    </w:p>
    <w:p w14:paraId="12BCAD5F" w14:textId="77777777" w:rsidR="000636FD" w:rsidRDefault="000636FD" w:rsidP="000636FD">
      <w:pPr>
        <w:jc w:val="center"/>
      </w:pPr>
      <w:r>
        <w:t>If month = 12 than month will be 1 and year will be year +1</w:t>
      </w:r>
    </w:p>
    <w:p w14:paraId="29FDDB98" w14:textId="77777777" w:rsidR="00C5136F" w:rsidRDefault="00C5136F" w:rsidP="00784F01">
      <w:pPr>
        <w:jc w:val="center"/>
      </w:pPr>
    </w:p>
    <w:p w14:paraId="1417B429" w14:textId="77777777" w:rsidR="004574B3" w:rsidRPr="004574B3" w:rsidRDefault="004574B3" w:rsidP="00784F01">
      <w:pPr>
        <w:jc w:val="center"/>
      </w:pPr>
      <w:bookmarkStart w:id="0" w:name="_GoBack"/>
      <w:bookmarkEnd w:id="0"/>
    </w:p>
    <w:sectPr w:rsidR="004574B3" w:rsidRPr="004574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D565A" w14:textId="77777777" w:rsidR="00784F01" w:rsidRDefault="00784F01" w:rsidP="00784F01">
      <w:pPr>
        <w:spacing w:after="0" w:line="240" w:lineRule="auto"/>
      </w:pPr>
      <w:r>
        <w:separator/>
      </w:r>
    </w:p>
  </w:endnote>
  <w:endnote w:type="continuationSeparator" w:id="0">
    <w:p w14:paraId="55456B16" w14:textId="77777777" w:rsidR="00784F01" w:rsidRDefault="00784F01" w:rsidP="0078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FC945" w14:textId="77777777" w:rsidR="00784F01" w:rsidRDefault="00784F01" w:rsidP="00784F01">
      <w:pPr>
        <w:spacing w:after="0" w:line="240" w:lineRule="auto"/>
      </w:pPr>
      <w:r>
        <w:separator/>
      </w:r>
    </w:p>
  </w:footnote>
  <w:footnote w:type="continuationSeparator" w:id="0">
    <w:p w14:paraId="0A0B0770" w14:textId="77777777" w:rsidR="00784F01" w:rsidRDefault="00784F01" w:rsidP="00784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17828" w14:textId="77777777" w:rsidR="00784F01" w:rsidRDefault="00784F01" w:rsidP="00784F01">
    <w:pPr>
      <w:pStyle w:val="Header"/>
    </w:pPr>
    <w:r>
      <w:t>Name: William Mechler</w:t>
    </w:r>
  </w:p>
  <w:p w14:paraId="6C1B4AC1" w14:textId="77777777" w:rsidR="00784F01" w:rsidRDefault="00784F01" w:rsidP="00784F01">
    <w:pPr>
      <w:pStyle w:val="Header"/>
    </w:pPr>
  </w:p>
  <w:p w14:paraId="6E0FBF1A" w14:textId="77777777" w:rsidR="00784F01" w:rsidRDefault="00784F01" w:rsidP="00784F01">
    <w:pPr>
      <w:pStyle w:val="Header"/>
    </w:pPr>
    <w:r>
      <w:t>Course: CSE 174</w:t>
    </w:r>
  </w:p>
  <w:p w14:paraId="6D234559" w14:textId="77777777" w:rsidR="00784F01" w:rsidRDefault="00784F01" w:rsidP="00784F01">
    <w:pPr>
      <w:pStyle w:val="Header"/>
    </w:pPr>
  </w:p>
  <w:p w14:paraId="7D285FBD" w14:textId="77777777" w:rsidR="00784F01" w:rsidRDefault="00784F01" w:rsidP="00784F01">
    <w:pPr>
      <w:pStyle w:val="Header"/>
    </w:pPr>
    <w:r>
      <w:t>Instructor: Dave Woods</w:t>
    </w:r>
  </w:p>
  <w:p w14:paraId="10EDD1F8" w14:textId="77777777" w:rsidR="00784F01" w:rsidRDefault="00784F01" w:rsidP="00784F01">
    <w:pPr>
      <w:pStyle w:val="Header"/>
    </w:pPr>
  </w:p>
  <w:p w14:paraId="0E9CD7C3" w14:textId="77777777" w:rsidR="00784F01" w:rsidRDefault="00784F01" w:rsidP="00784F01">
    <w:pPr>
      <w:pStyle w:val="Header"/>
    </w:pPr>
    <w:r>
      <w:t>Date: 9/27/2019</w:t>
    </w:r>
  </w:p>
  <w:p w14:paraId="320DFDF3" w14:textId="77777777" w:rsidR="00784F01" w:rsidRDefault="00784F01" w:rsidP="00784F01">
    <w:pPr>
      <w:pStyle w:val="Header"/>
    </w:pPr>
  </w:p>
  <w:p w14:paraId="5DD43043" w14:textId="4D7993AB" w:rsidR="00784F01" w:rsidRPr="00B90904" w:rsidRDefault="00784F01" w:rsidP="00784F01">
    <w:pPr>
      <w:pStyle w:val="Header"/>
    </w:pPr>
    <w:r>
      <w:t xml:space="preserve">Assignment: Program 3 </w:t>
    </w:r>
    <w:r w:rsidR="004574B3">
      <w:t>Pseudocode</w:t>
    </w:r>
  </w:p>
  <w:p w14:paraId="51DF5756" w14:textId="77777777" w:rsidR="00784F01" w:rsidRPr="00784F01" w:rsidRDefault="00784F01" w:rsidP="00784F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21"/>
    <w:rsid w:val="000636FD"/>
    <w:rsid w:val="0022625E"/>
    <w:rsid w:val="004574B3"/>
    <w:rsid w:val="005C2496"/>
    <w:rsid w:val="00784F01"/>
    <w:rsid w:val="00870B21"/>
    <w:rsid w:val="00AD3B4C"/>
    <w:rsid w:val="00C5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E2FE"/>
  <w15:chartTrackingRefBased/>
  <w15:docId w15:val="{8BA0DDD5-378A-4E3B-A2A9-71AAC511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01"/>
  </w:style>
  <w:style w:type="paragraph" w:styleId="Footer">
    <w:name w:val="footer"/>
    <w:basedOn w:val="Normal"/>
    <w:link w:val="FooterChar"/>
    <w:uiPriority w:val="99"/>
    <w:unhideWhenUsed/>
    <w:rsid w:val="00784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mec</dc:creator>
  <cp:keywords/>
  <dc:description/>
  <cp:lastModifiedBy>william mec</cp:lastModifiedBy>
  <cp:revision>6</cp:revision>
  <dcterms:created xsi:type="dcterms:W3CDTF">2019-09-28T03:50:00Z</dcterms:created>
  <dcterms:modified xsi:type="dcterms:W3CDTF">2019-09-28T03:54:00Z</dcterms:modified>
</cp:coreProperties>
</file>